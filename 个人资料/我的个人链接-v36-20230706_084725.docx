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7A67D1" w14:paraId="7711778A" w14:textId="77777777">
      <w:pPr>
        <w:rPr>
          <w:sz w:val="36"/>
          <w:szCs w:val="36"/>
        </w:rPr>
      </w:pPr>
      <w:bookmarkStart w:id="0" w:name="scroll-bookmark-1"/>
      <w:bookmarkEnd w:id="0"/>
    </w:p>
    <w:p>
      <w:pPr>
        <w:numPr>
          <w:ilvl w:val="0"/>
          <w:numId w:val="1"/>
        </w:numPr>
        <w:rPr>
          <w:rStyle w:val="Strong"/>
        </w:rPr>
      </w:pPr>
      <w:hyperlink w:anchor="scroll-bookmark-2" w:history="1">
        <w:r>
          <w:rPr>
            <w:rStyle w:val="Hyperlink"/>
          </w:rPr>
          <w:t>日常</w:t>
        </w:r>
      </w:hyperlink>
    </w:p>
    <w:p>
      <w:pPr>
        <w:numPr>
          <w:ilvl w:val="1"/>
          <w:numId w:val="2"/>
        </w:numPr>
      </w:pPr>
      <w:hyperlink w:anchor="scroll-bookmark-3" w:history="1">
        <w:r>
          <w:rPr>
            <w:rStyle w:val="Hyperlink"/>
          </w:rPr>
          <w:t>A-KAART</w:t>
        </w:r>
      </w:hyperlink>
    </w:p>
    <w:p>
      <w:pPr>
        <w:numPr>
          <w:ilvl w:val="1"/>
          <w:numId w:val="2"/>
        </w:numPr>
      </w:pPr>
      <w:hyperlink w:anchor="scroll-bookmark-4" w:history="1">
        <w:r>
          <w:rPr>
            <w:rStyle w:val="Hyperlink"/>
          </w:rPr>
          <w:t>mySeat</w:t>
        </w:r>
      </w:hyperlink>
    </w:p>
    <w:p>
      <w:pPr>
        <w:numPr>
          <w:ilvl w:val="1"/>
          <w:numId w:val="2"/>
        </w:numPr>
      </w:pPr>
      <w:hyperlink w:anchor="scroll-bookmark-5" w:history="1">
        <w:r>
          <w:rPr>
            <w:rStyle w:val="Hyperlink"/>
          </w:rPr>
          <w:t>Base</w:t>
        </w:r>
      </w:hyperlink>
    </w:p>
    <w:p>
      <w:pPr>
        <w:numPr>
          <w:ilvl w:val="1"/>
          <w:numId w:val="2"/>
        </w:numPr>
      </w:pPr>
      <w:hyperlink w:anchor="scroll-bookmark-6" w:history="1">
        <w:r>
          <w:rPr>
            <w:rStyle w:val="Hyperlink"/>
          </w:rPr>
          <w:t>Orange</w:t>
        </w:r>
      </w:hyperlink>
    </w:p>
    <w:p>
      <w:pPr>
        <w:numPr>
          <w:ilvl w:val="1"/>
          <w:numId w:val="2"/>
        </w:numPr>
      </w:pPr>
      <w:hyperlink w:anchor="scroll-bookmark-7" w:history="1">
        <w:r>
          <w:rPr>
            <w:rStyle w:val="Hyperlink"/>
          </w:rPr>
          <w:t>Wiki</w:t>
        </w:r>
      </w:hyperlink>
    </w:p>
    <w:p>
      <w:pPr>
        <w:numPr>
          <w:ilvl w:val="1"/>
          <w:numId w:val="2"/>
        </w:numPr>
      </w:pPr>
      <w:hyperlink w:anchor="scroll-bookmark-8" w:history="1">
        <w:r>
          <w:rPr>
            <w:rStyle w:val="Hyperlink"/>
          </w:rPr>
          <w:t>New Bing</w:t>
        </w:r>
      </w:hyperlink>
    </w:p>
    <w:p>
      <w:pPr>
        <w:numPr>
          <w:ilvl w:val="1"/>
          <w:numId w:val="2"/>
        </w:numPr>
      </w:pPr>
      <w:hyperlink w:anchor="scroll-bookmark-9" w:history="1">
        <w:r>
          <w:rPr>
            <w:rStyle w:val="Hyperlink"/>
          </w:rPr>
          <w:t>Air China</w:t>
        </w:r>
      </w:hyperlink>
    </w:p>
    <w:p>
      <w:pPr>
        <w:numPr>
          <w:ilvl w:val="0"/>
          <w:numId w:val="1"/>
        </w:numPr>
      </w:pPr>
      <w:hyperlink w:anchor="scroll-bookmark-10" w:history="1">
        <w:r>
          <w:rPr>
            <w:rStyle w:val="Hyperlink"/>
          </w:rPr>
          <w:t>健康</w:t>
        </w:r>
      </w:hyperlink>
    </w:p>
    <w:p>
      <w:pPr>
        <w:numPr>
          <w:ilvl w:val="1"/>
          <w:numId w:val="3"/>
        </w:numPr>
      </w:pPr>
      <w:hyperlink w:anchor="scroll-bookmark-11" w:history="1">
        <w:r>
          <w:rPr>
            <w:rStyle w:val="Hyperlink"/>
          </w:rPr>
          <w:t>UZA Home</w:t>
        </w:r>
      </w:hyperlink>
    </w:p>
    <w:p>
      <w:pPr>
        <w:numPr>
          <w:ilvl w:val="1"/>
          <w:numId w:val="3"/>
        </w:numPr>
      </w:pPr>
      <w:hyperlink w:anchor="scroll-bookmark-12" w:history="1">
        <w:r>
          <w:rPr>
            <w:rStyle w:val="Hyperlink"/>
          </w:rPr>
          <w:t>Het Collaboratief Zorgplatform (CoZo)</w:t>
        </w:r>
      </w:hyperlink>
    </w:p>
    <w:p>
      <w:pPr>
        <w:numPr>
          <w:ilvl w:val="1"/>
          <w:numId w:val="3"/>
        </w:numPr>
      </w:pPr>
      <w:hyperlink w:anchor="scroll-bookmark-13" w:history="1">
        <w:r>
          <w:rPr>
            <w:rStyle w:val="Hyperlink"/>
          </w:rPr>
          <w:t>DKV</w:t>
        </w:r>
      </w:hyperlink>
    </w:p>
    <w:p>
      <w:pPr>
        <w:numPr>
          <w:ilvl w:val="0"/>
          <w:numId w:val="1"/>
        </w:numPr>
      </w:pPr>
      <w:hyperlink w:anchor="scroll-bookmark-14" w:history="1">
        <w:r>
          <w:rPr>
            <w:rStyle w:val="Hyperlink"/>
          </w:rPr>
          <w:t>社会保险</w:t>
        </w:r>
      </w:hyperlink>
    </w:p>
    <w:p>
      <w:pPr>
        <w:numPr>
          <w:ilvl w:val="0"/>
          <w:numId w:val="1"/>
        </w:numPr>
      </w:pPr>
      <w:hyperlink w:anchor="scroll-bookmark-15" w:history="1">
        <w:r>
          <w:rPr>
            <w:rStyle w:val="Hyperlink"/>
          </w:rPr>
          <w:t>我的设备</w:t>
        </w:r>
      </w:hyperlink>
    </w:p>
    <w:p>
      <w:pPr>
        <w:numPr>
          <w:ilvl w:val="1"/>
          <w:numId w:val="4"/>
        </w:numPr>
      </w:pPr>
      <w:hyperlink w:anchor="scroll-bookmark-16" w:history="1">
        <w:r>
          <w:rPr>
            <w:rStyle w:val="Hyperlink"/>
          </w:rPr>
          <w:t>Samsung account</w:t>
        </w:r>
      </w:hyperlink>
    </w:p>
    <w:p>
      <w:pPr>
        <w:numPr>
          <w:ilvl w:val="1"/>
          <w:numId w:val="4"/>
        </w:numPr>
      </w:pPr>
      <w:hyperlink w:anchor="scroll-bookmark-17" w:history="1">
        <w:r>
          <w:rPr>
            <w:rStyle w:val="Hyperlink"/>
          </w:rPr>
          <w:t>Xiaomi Account</w:t>
        </w:r>
      </w:hyperlink>
    </w:p>
    <w:p>
      <w:pPr>
        <w:numPr>
          <w:ilvl w:val="0"/>
          <w:numId w:val="1"/>
        </w:numPr>
      </w:pPr>
      <w:hyperlink w:anchor="scroll-bookmark-18" w:history="1">
        <w:r>
          <w:rPr>
            <w:rStyle w:val="Hyperlink"/>
          </w:rPr>
          <w:t>社交网址</w:t>
        </w:r>
      </w:hyperlink>
    </w:p>
    <w:p>
      <w:pPr>
        <w:numPr>
          <w:ilvl w:val="1"/>
          <w:numId w:val="5"/>
        </w:numPr>
      </w:pPr>
      <w:hyperlink w:anchor="scroll-bookmark-19" w:history="1">
        <w:r>
          <w:rPr>
            <w:rStyle w:val="Hyperlink"/>
          </w:rPr>
          <w:t>Twitter</w:t>
        </w:r>
      </w:hyperlink>
    </w:p>
    <w:p>
      <w:pPr>
        <w:numPr>
          <w:ilvl w:val="1"/>
          <w:numId w:val="5"/>
        </w:numPr>
      </w:pPr>
      <w:hyperlink w:anchor="scroll-bookmark-20" w:history="1">
        <w:r>
          <w:rPr>
            <w:rStyle w:val="Hyperlink"/>
          </w:rPr>
          <w:t>LinkedIn</w:t>
        </w:r>
      </w:hyperlink>
    </w:p>
    <w:p>
      <w:pPr>
        <w:numPr>
          <w:ilvl w:val="1"/>
          <w:numId w:val="5"/>
        </w:numPr>
      </w:pPr>
      <w:hyperlink w:anchor="scroll-bookmark-21" w:history="1">
        <w:r>
          <w:rPr>
            <w:rStyle w:val="Hyperlink"/>
          </w:rPr>
          <w:t>Facebook</w:t>
        </w:r>
      </w:hyperlink>
    </w:p>
    <w:p>
      <w:pPr>
        <w:numPr>
          <w:ilvl w:val="1"/>
          <w:numId w:val="5"/>
        </w:numPr>
      </w:pPr>
      <w:hyperlink w:anchor="scroll-bookmark-22" w:history="1">
        <w:r>
          <w:rPr>
            <w:rStyle w:val="Hyperlink"/>
          </w:rPr>
          <w:t>instagram</w:t>
        </w:r>
      </w:hyperlink>
    </w:p>
    <w:p>
      <w:pPr>
        <w:numPr>
          <w:ilvl w:val="0"/>
          <w:numId w:val="1"/>
        </w:numPr>
      </w:pPr>
      <w:hyperlink w:anchor="scroll-bookmark-23" w:history="1">
        <w:r>
          <w:rPr>
            <w:rStyle w:val="Hyperlink"/>
          </w:rPr>
          <w:t>视频</w:t>
        </w:r>
      </w:hyperlink>
    </w:p>
    <w:p>
      <w:pPr>
        <w:numPr>
          <w:ilvl w:val="0"/>
          <w:numId w:val="1"/>
        </w:numPr>
      </w:pPr>
      <w:hyperlink w:anchor="scroll-bookmark-24" w:history="1">
        <w:r>
          <w:rPr>
            <w:rStyle w:val="Hyperlink"/>
          </w:rPr>
          <w:t>电邮</w:t>
        </w:r>
      </w:hyperlink>
    </w:p>
    <w:p>
      <w:pPr>
        <w:numPr>
          <w:ilvl w:val="1"/>
          <w:numId w:val="6"/>
        </w:numPr>
      </w:pPr>
      <w:hyperlink w:anchor="scroll-bookmark-25" w:history="1">
        <w:r>
          <w:rPr>
            <w:rStyle w:val="Hyperlink"/>
          </w:rPr>
          <w:t>yahoo</w:t>
        </w:r>
      </w:hyperlink>
    </w:p>
    <w:p>
      <w:pPr>
        <w:numPr>
          <w:ilvl w:val="1"/>
          <w:numId w:val="6"/>
        </w:numPr>
      </w:pPr>
      <w:hyperlink w:anchor="scroll-bookmark-26" w:history="1">
        <w:r>
          <w:rPr>
            <w:rStyle w:val="Hyperlink"/>
          </w:rPr>
          <w:t>yahoo</w:t>
        </w:r>
      </w:hyperlink>
    </w:p>
    <w:p>
      <w:pPr>
        <w:numPr>
          <w:ilvl w:val="1"/>
          <w:numId w:val="6"/>
        </w:numPr>
      </w:pPr>
      <w:hyperlink w:anchor="scroll-bookmark-27" w:history="1">
        <w:r>
          <w:rPr>
            <w:rStyle w:val="Hyperlink"/>
          </w:rPr>
          <w:t>163</w:t>
        </w:r>
      </w:hyperlink>
    </w:p>
    <w:p>
      <w:pPr>
        <w:numPr>
          <w:ilvl w:val="1"/>
          <w:numId w:val="6"/>
        </w:numPr>
      </w:pPr>
      <w:hyperlink w:anchor="scroll-bookmark-28" w:history="1">
        <w:r>
          <w:rPr>
            <w:rStyle w:val="Hyperlink"/>
          </w:rPr>
          <w:t>outllook</w:t>
        </w:r>
      </w:hyperlink>
    </w:p>
    <w:p>
      <w:pPr>
        <w:numPr>
          <w:ilvl w:val="1"/>
          <w:numId w:val="6"/>
        </w:numPr>
      </w:pPr>
      <w:hyperlink w:anchor="scroll-bookmark-29" w:history="1">
        <w:r>
          <w:rPr>
            <w:rStyle w:val="Hyperlink"/>
          </w:rPr>
          <w:t>gmail</w:t>
        </w:r>
      </w:hyperlink>
    </w:p>
    <w:p>
      <w:pPr>
        <w:numPr>
          <w:ilvl w:val="0"/>
          <w:numId w:val="1"/>
        </w:numPr>
      </w:pPr>
      <w:hyperlink w:anchor="scroll-bookmark-30" w:history="1">
        <w:r>
          <w:rPr>
            <w:rStyle w:val="Hyperlink"/>
          </w:rPr>
          <w:t>我的云</w:t>
        </w:r>
      </w:hyperlink>
    </w:p>
    <w:p>
      <w:pPr>
        <w:numPr>
          <w:ilvl w:val="1"/>
          <w:numId w:val="7"/>
        </w:numPr>
      </w:pPr>
      <w:hyperlink w:anchor="scroll-bookmark-31" w:history="1">
        <w:r>
          <w:rPr>
            <w:rStyle w:val="Hyperlink"/>
          </w:rPr>
          <w:t>Google云</w:t>
        </w:r>
      </w:hyperlink>
    </w:p>
    <w:p>
      <w:pPr>
        <w:numPr>
          <w:ilvl w:val="1"/>
          <w:numId w:val="7"/>
        </w:numPr>
      </w:pPr>
      <w:hyperlink w:anchor="scroll-bookmark-32" w:history="1">
        <w:r>
          <w:rPr>
            <w:rStyle w:val="Hyperlink"/>
          </w:rPr>
          <w:t>百度云</w:t>
        </w:r>
      </w:hyperlink>
    </w:p>
    <w:p>
      <w:pPr>
        <w:numPr>
          <w:ilvl w:val="1"/>
          <w:numId w:val="7"/>
        </w:numPr>
      </w:pPr>
      <w:hyperlink w:anchor="scroll-bookmark-33" w:history="1">
        <w:r>
          <w:rPr>
            <w:rStyle w:val="Hyperlink"/>
          </w:rPr>
          <w:t>苹果云</w:t>
        </w:r>
      </w:hyperlink>
    </w:p>
    <w:p>
      <w:pPr>
        <w:numPr>
          <w:ilvl w:val="0"/>
          <w:numId w:val="1"/>
        </w:numPr>
      </w:pPr>
      <w:hyperlink w:anchor="scroll-bookmark-34" w:history="1">
        <w:r>
          <w:rPr>
            <w:rStyle w:val="Hyperlink"/>
          </w:rPr>
          <w:t>股票</w:t>
        </w:r>
      </w:hyperlink>
    </w:p>
    <w:p>
      <w:pPr>
        <w:numPr>
          <w:ilvl w:val="1"/>
          <w:numId w:val="8"/>
        </w:numPr>
      </w:pPr>
      <w:hyperlink w:anchor="scroll-bookmark-35" w:history="1">
        <w:r>
          <w:rPr>
            <w:rStyle w:val="Hyperlink"/>
          </w:rPr>
          <w:t>De Beursrally</w:t>
        </w:r>
      </w:hyperlink>
    </w:p>
    <w:p>
      <w:pPr>
        <w:numPr>
          <w:ilvl w:val="0"/>
          <w:numId w:val="1"/>
        </w:numPr>
      </w:pPr>
      <w:hyperlink w:anchor="scroll-bookmark-36" w:history="1">
        <w:r>
          <w:rPr>
            <w:rStyle w:val="Hyperlink"/>
          </w:rPr>
          <w:t>手机APPS</w:t>
        </w:r>
      </w:hyperlink>
    </w:p>
    <w:p>
      <w:pPr>
        <w:numPr>
          <w:ilvl w:val="1"/>
          <w:numId w:val="9"/>
        </w:numPr>
      </w:pPr>
      <w:hyperlink w:anchor="scroll-bookmark-37" w:history="1">
        <w:r>
          <w:rPr>
            <w:rStyle w:val="Hyperlink"/>
          </w:rPr>
          <w:t>WeChat</w:t>
        </w:r>
      </w:hyperlink>
    </w:p>
    <w:p>
      <w:pPr>
        <w:numPr>
          <w:ilvl w:val="1"/>
          <w:numId w:val="9"/>
        </w:numPr>
      </w:pPr>
      <w:hyperlink w:anchor="scroll-bookmark-38" w:history="1">
        <w:r>
          <w:rPr>
            <w:rStyle w:val="Hyperlink"/>
          </w:rPr>
          <w:t>Spotify</w:t>
        </w:r>
      </w:hyperlink>
    </w:p>
    <w:p>
      <w:pPr>
        <w:numPr>
          <w:ilvl w:val="1"/>
          <w:numId w:val="9"/>
        </w:numPr>
      </w:pPr>
      <w:hyperlink w:anchor="scroll-bookmark-39" w:history="1">
        <w:r>
          <w:rPr>
            <w:rStyle w:val="Hyperlink"/>
          </w:rPr>
          <w:t>Bolero</w:t>
        </w:r>
      </w:hyperlink>
    </w:p>
    <w:p>
      <w:pPr>
        <w:numPr>
          <w:ilvl w:val="1"/>
          <w:numId w:val="9"/>
        </w:numPr>
      </w:pPr>
      <w:hyperlink w:anchor="scroll-bookmark-40" w:history="1">
        <w:r>
          <w:rPr>
            <w:rStyle w:val="Hyperlink"/>
          </w:rPr>
          <w:t>Monizze</w:t>
        </w:r>
      </w:hyperlink>
    </w:p>
    <w:p>
      <w:pPr>
        <w:numPr>
          <w:ilvl w:val="1"/>
          <w:numId w:val="9"/>
        </w:numPr>
      </w:pPr>
      <w:hyperlink w:anchor="scroll-bookmark-41" w:history="1">
        <w:r>
          <w:rPr>
            <w:rStyle w:val="Hyperlink"/>
          </w:rPr>
          <w:t>Line</w:t>
        </w:r>
      </w:hyperlink>
    </w:p>
    <w:p>
      <w:pPr>
        <w:numPr>
          <w:ilvl w:val="1"/>
          <w:numId w:val="9"/>
        </w:numPr>
      </w:pPr>
      <w:hyperlink w:anchor="scroll-bookmark-42" w:history="1">
        <w:r>
          <w:rPr>
            <w:rStyle w:val="Hyperlink"/>
          </w:rPr>
          <w:t>WAZE</w:t>
        </w:r>
      </w:hyperlink>
    </w:p>
    <w:p>
      <w:pPr>
        <w:numPr>
          <w:ilvl w:val="1"/>
          <w:numId w:val="9"/>
        </w:numPr>
      </w:pPr>
      <w:hyperlink w:anchor="scroll-bookmark-43" w:history="1">
        <w:r>
          <w:rPr>
            <w:rStyle w:val="Hyperlink"/>
          </w:rPr>
          <w:t>Decathlon</w:t>
        </w:r>
      </w:hyperlink>
    </w:p>
    <w:p>
      <w:pPr>
        <w:numPr>
          <w:ilvl w:val="0"/>
          <w:numId w:val="1"/>
        </w:numPr>
      </w:pPr>
      <w:hyperlink w:anchor="scroll-bookmark-44" w:history="1">
        <w:r>
          <w:rPr>
            <w:rStyle w:val="Hyperlink"/>
          </w:rPr>
          <w:t>工具</w:t>
        </w:r>
      </w:hyperlink>
    </w:p>
    <w:p>
      <w:pPr>
        <w:numPr>
          <w:ilvl w:val="1"/>
          <w:numId w:val="10"/>
        </w:numPr>
      </w:pPr>
      <w:hyperlink w:anchor="scroll-bookmark-45" w:history="1">
        <w:r>
          <w:rPr>
            <w:rStyle w:val="Hyperlink"/>
          </w:rPr>
          <w:t>twilio</w:t>
        </w:r>
      </w:hyperlink>
    </w:p>
    <w:p>
      <w:pPr>
        <w:numPr>
          <w:ilvl w:val="1"/>
          <w:numId w:val="10"/>
        </w:numPr>
      </w:pPr>
      <w:hyperlink w:anchor="scroll-bookmark-46" w:history="1">
        <w:r>
          <w:rPr>
            <w:rStyle w:val="Hyperlink"/>
          </w:rPr>
          <w:t>Adobe Acrobat</w:t>
        </w:r>
      </w:hyperlink>
    </w:p>
    <w:p>
      <w:pPr>
        <w:numPr>
          <w:ilvl w:val="1"/>
          <w:numId w:val="10"/>
        </w:numPr>
      </w:pPr>
      <w:hyperlink w:anchor="scroll-bookmark-47" w:history="1">
        <w:r>
          <w:rPr>
            <w:rStyle w:val="Hyperlink"/>
          </w:rPr>
          <w:t>OpenAI</w:t>
        </w:r>
      </w:hyperlink>
    </w:p>
    <w:p>
      <w:pPr>
        <w:numPr>
          <w:ilvl w:val="1"/>
          <w:numId w:val="10"/>
        </w:numPr>
      </w:pPr>
      <w:hyperlink w:anchor="scroll-bookmark-48" w:history="1">
        <w:r>
          <w:rPr>
            <w:rStyle w:val="Hyperlink"/>
          </w:rPr>
          <w:t>DALL·E(OpenAI)</w:t>
        </w:r>
      </w:hyperlink>
    </w:p>
    <w:p>
      <w:pPr>
        <w:numPr>
          <w:ilvl w:val="0"/>
          <w:numId w:val="1"/>
        </w:numPr>
      </w:pPr>
      <w:hyperlink w:anchor="scroll-bookmark-49" w:history="1">
        <w:r>
          <w:rPr>
            <w:rStyle w:val="Hyperlink"/>
          </w:rPr>
          <w:t>生活知识篇</w:t>
        </w:r>
      </w:hyperlink>
    </w:p>
    <w:p>
      <w:pPr>
        <w:numPr>
          <w:ilvl w:val="1"/>
          <w:numId w:val="11"/>
        </w:numPr>
      </w:pPr>
      <w:hyperlink w:anchor="scroll-bookmark-50" w:history="1">
        <w:r>
          <w:rPr>
            <w:rStyle w:val="Hyperlink"/>
          </w:rPr>
          <w:t>知乎</w:t>
        </w:r>
      </w:hyperlink>
    </w:p>
    <w:p>
      <w:pPr>
        <w:numPr>
          <w:ilvl w:val="0"/>
          <w:numId w:val="1"/>
        </w:numPr>
      </w:pPr>
      <w:hyperlink w:anchor="scroll-bookmark-51" w:history="1">
        <w:r>
          <w:rPr>
            <w:rStyle w:val="Hyperlink"/>
          </w:rPr>
          <w:t>网络视频教学</w:t>
        </w:r>
      </w:hyperlink>
    </w:p>
    <w:p>
      <w:pPr>
        <w:numPr>
          <w:ilvl w:val="1"/>
          <w:numId w:val="12"/>
        </w:numPr>
      </w:pPr>
      <w:hyperlink w:anchor="scroll-bookmark-52" w:history="1">
        <w:r>
          <w:rPr>
            <w:rStyle w:val="Hyperlink"/>
          </w:rPr>
          <w:t>网易公开课</w:t>
        </w:r>
      </w:hyperlink>
    </w:p>
    <w:p>
      <w:pPr>
        <w:numPr>
          <w:ilvl w:val="0"/>
          <w:numId w:val="1"/>
        </w:numPr>
      </w:pPr>
      <w:hyperlink w:anchor="scroll-bookmark-53" w:history="1">
        <w:r>
          <w:rPr>
            <w:rStyle w:val="Hyperlink"/>
          </w:rPr>
          <w:t>工作</w:t>
        </w:r>
      </w:hyperlink>
    </w:p>
    <w:p>
      <w:pPr>
        <w:numPr>
          <w:ilvl w:val="1"/>
          <w:numId w:val="13"/>
        </w:numPr>
      </w:pPr>
      <w:hyperlink w:anchor="scroll-bookmark-54" w:history="1">
        <w:r>
          <w:rPr>
            <w:rStyle w:val="Hyperlink"/>
          </w:rPr>
          <w:t>Neko</w:t>
        </w:r>
      </w:hyperlink>
    </w:p>
    <w:p>
      <w:pPr>
        <w:numPr>
          <w:ilvl w:val="1"/>
          <w:numId w:val="13"/>
        </w:numPr>
      </w:pPr>
      <w:hyperlink w:anchor="scroll-bookmark-55" w:history="1">
        <w:r>
          <w:rPr>
            <w:rStyle w:val="Hyperlink"/>
          </w:rPr>
          <w:t>Acerta</w:t>
        </w:r>
      </w:hyperlink>
    </w:p>
    <w:p>
      <w:pPr>
        <w:numPr>
          <w:ilvl w:val="0"/>
          <w:numId w:val="1"/>
        </w:numPr>
      </w:pPr>
      <w:hyperlink w:anchor="scroll-bookmark-56" w:history="1">
        <w:r>
          <w:rPr>
            <w:rStyle w:val="Hyperlink"/>
          </w:rPr>
          <w:t>工作软件</w:t>
        </w:r>
      </w:hyperlink>
    </w:p>
    <w:p>
      <w:pPr>
        <w:numPr>
          <w:ilvl w:val="1"/>
          <w:numId w:val="14"/>
        </w:numPr>
      </w:pPr>
      <w:hyperlink w:anchor="scroll-bookmark-57" w:history="1">
        <w:r>
          <w:rPr>
            <w:rStyle w:val="Hyperlink"/>
          </w:rPr>
          <w:t>GitHub</w:t>
        </w:r>
      </w:hyperlink>
    </w:p>
    <w:p>
      <w:pPr>
        <w:numPr>
          <w:ilvl w:val="1"/>
          <w:numId w:val="14"/>
        </w:numPr>
      </w:pPr>
      <w:hyperlink w:anchor="scroll-bookmark-58" w:history="1">
        <w:r>
          <w:rPr>
            <w:rStyle w:val="Hyperlink"/>
          </w:rPr>
          <w:t>Cypress dashboard</w:t>
        </w:r>
      </w:hyperlink>
    </w:p>
    <w:p>
      <w:pPr>
        <w:numPr>
          <w:ilvl w:val="1"/>
          <w:numId w:val="14"/>
        </w:numPr>
      </w:pPr>
      <w:hyperlink w:anchor="scroll-bookmark-59" w:history="1">
        <w:r>
          <w:rPr>
            <w:rStyle w:val="Hyperlink"/>
          </w:rPr>
          <w:t>LambdaTest</w:t>
        </w:r>
      </w:hyperlink>
    </w:p>
    <w:p/>
    <w:p>
      <w:pPr>
        <w:pStyle w:val="Heading1"/>
      </w:pPr>
      <w:bookmarkStart w:id="1" w:name="scroll-bookmark-2"/>
      <w:r>
        <w:t>日常</w:t>
      </w:r>
      <w:bookmarkEnd w:id="1"/>
    </w:p>
    <w:tbl>
      <w:tblPr>
        <w:tblStyle w:val="ScrollTableNormal"/>
        <w:tblW w:w="5000" w:type="pct"/>
        <w:tblLook w:val="0020"/>
      </w:tblPr>
      <w:tblGrid>
        <w:gridCol w:w="850"/>
        <w:gridCol w:w="4624"/>
        <w:gridCol w:w="2165"/>
        <w:gridCol w:w="1319"/>
        <w:gridCol w:w="392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Name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Link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" w:name="scroll-bookmark-3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A-KAART</w:t>
            </w:r>
            <w:bookmarkEnd w:id="2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4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https://www.antwerpen.be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shistella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jmship@yahoo.com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OK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xufang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339966"/>
                <w:sz w:val="22"/>
                <w:szCs w:val="22"/>
              </w:rPr>
              <w:t>saiboa</w:t>
            </w:r>
            <w:hyperlink r:id="rId5" w:history="1">
              <w:r>
                <w:rPr>
                  <w:rStyle w:val="Hyperlink"/>
                  <w:rFonts w:ascii="Calibri" w:eastAsia="Calibri" w:hAnsi="Calibri" w:cs="Times New Roman"/>
                  <w:color w:val="339966"/>
                  <w:sz w:val="22"/>
                  <w:szCs w:val="22"/>
                </w:rPr>
                <w:t>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OK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Linsey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jieminshi</w:t>
            </w:r>
            <w:hyperlink r:id="rId5" w:history="1">
              <w:r>
                <w:rPr>
                  <w:rStyle w:val="Hyperlink"/>
                  <w:rFonts w:ascii="Calibri" w:eastAsia="Calibri" w:hAnsi="Calibri" w:cs="Times New Roman"/>
                  <w:color w:val="339966"/>
                  <w:sz w:val="22"/>
                  <w:szCs w:val="22"/>
                </w:rPr>
                <w:t>@163.com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OK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Stella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saiboa01</w:t>
            </w:r>
            <w:hyperlink r:id="rId5" w:history="1">
              <w:r>
                <w:rPr>
                  <w:rStyle w:val="Hyperlink"/>
                  <w:rFonts w:ascii="Calibri" w:eastAsia="Calibri" w:hAnsi="Calibri" w:cs="Times New Roman"/>
                  <w:color w:val="339966"/>
                  <w:sz w:val="22"/>
                  <w:szCs w:val="22"/>
                </w:rPr>
                <w:t>@</w:t>
              </w:r>
            </w:hyperlink>
            <w:r>
              <w:rPr>
                <w:rFonts w:ascii="Calibri" w:eastAsia="Calibri" w:hAnsi="Calibri" w:cs="Times New Roman"/>
                <w:color w:val="339966"/>
                <w:sz w:val="22"/>
                <w:szCs w:val="22"/>
              </w:rPr>
              <w:t>gmail.com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OK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" w:name="scroll-bookmark-4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mySeat</w:t>
            </w:r>
            <w:bookmarkEnd w:id="3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6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https://www.myseat.be/SESplashPage?inst=3V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jxxxxx99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" w:name="scroll-bookmark-5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Base</w:t>
            </w:r>
            <w:bookmarkEnd w:id="4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8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https://www.prd.base.be/nl/klantenzone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0474616404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jasmin99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5" w:name="scroll-bookmark-6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Orange</w:t>
            </w:r>
            <w:bookmarkEnd w:id="5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9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https://www.orange.be/nl/e-services/login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0490669920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6" w:name="scroll-bookmark-7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Wiki</w:t>
            </w:r>
            <w:bookmarkEnd w:id="6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0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https://team-1636227525209.atlassian.net/wiki/home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1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saiboa01@gmail.com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7" w:name="scroll-bookmark-8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New Bing</w:t>
            </w:r>
            <w:bookmarkEnd w:id="7"/>
          </w:p>
        </w:tc>
        <w:tc>
          <w:tcPr/>
          <w:p>
            <w:p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bing.com/new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Samsung App</w:t>
            </w:r>
          </w:p>
        </w:tc>
        <w:tc>
          <w:tcPr/>
          <w:p>
            <w:p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jiemin.shi</w:t>
            </w:r>
            <w:hyperlink r:id="rId11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@</w:t>
              </w:r>
            </w:hyperlink>
            <w:r>
              <w:rPr>
                <w:rFonts w:ascii="Calibri" w:eastAsia="Calibri" w:hAnsi="Calibri" w:cs="Times New Roman"/>
                <w:sz w:val="22"/>
                <w:szCs w:val="22"/>
              </w:rPr>
              <w:t>dematic.com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jmshi@hotmail.com</w:t>
              </w:r>
            </w:hyperlink>
          </w:p>
        </w:tc>
        <w:tc>
          <w:tcPr/>
          <w:p>
            <w:p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LinseyshX99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/>
    <w:tbl>
      <w:tblPr>
        <w:tblStyle w:val="ScrollTableNormal"/>
        <w:tblW w:w="5000" w:type="pct"/>
        <w:tblLook w:val="0020"/>
      </w:tblPr>
      <w:tblGrid>
        <w:gridCol w:w="1594"/>
        <w:gridCol w:w="2332"/>
        <w:gridCol w:w="3055"/>
        <w:gridCol w:w="1226"/>
        <w:gridCol w:w="1133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Name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000000"/>
                <w:sz w:val="22"/>
                <w:szCs w:val="22"/>
              </w:rPr>
              <w:t>Card No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Status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8" w:name="scroll-bookmark-9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Air China</w:t>
            </w:r>
            <w:bookmarkEnd w:id="8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333333"/>
                <w:sz w:val="22"/>
                <w:szCs w:val="22"/>
              </w:rPr>
              <w:t>052002975112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saiboa@yahoo.com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160660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OK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9" w:name="scroll-bookmark-10"/>
      <w:r>
        <w:t>健康</w:t>
      </w:r>
      <w:bookmarkEnd w:id="9"/>
    </w:p>
    <w:tbl>
      <w:tblPr>
        <w:tblStyle w:val="ScrollTableNormal"/>
        <w:tblW w:w="5000" w:type="pct"/>
        <w:tblLook w:val="0020"/>
      </w:tblPr>
      <w:tblGrid>
        <w:gridCol w:w="80"/>
        <w:gridCol w:w="3868"/>
        <w:gridCol w:w="1094"/>
        <w:gridCol w:w="2281"/>
        <w:gridCol w:w="2017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Name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Comment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Address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Login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10" w:name="scroll-bookmark-11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UZA Home</w:t>
            </w:r>
            <w:bookmarkEnd w:id="10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172B4D"/>
                <w:sz w:val="22"/>
                <w:szCs w:val="22"/>
              </w:rPr>
              <w:t>查看预约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2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https://home.uza.be/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172B4D"/>
                <w:sz w:val="22"/>
                <w:szCs w:val="22"/>
              </w:rPr>
              <w:t>itsme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11" w:name="scroll-bookmark-12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Het Collaboratief Zorgplatform (CoZo)</w:t>
            </w:r>
            <w:bookmarkEnd w:id="11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172B4D"/>
                <w:sz w:val="22"/>
                <w:szCs w:val="22"/>
              </w:rPr>
              <w:t>病历资料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3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https://apps.cozo.be/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172B4D"/>
                <w:sz w:val="22"/>
                <w:szCs w:val="22"/>
              </w:rPr>
              <w:t>itsme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12" w:name="scroll-bookmark-13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DKV</w:t>
            </w:r>
            <w:bookmarkEnd w:id="12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4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https://www.mydkv.be/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172B4D"/>
                <w:sz w:val="22"/>
                <w:szCs w:val="22"/>
              </w:rPr>
              <w:t>jieminshi JieminshX99</w:t>
            </w:r>
          </w:p>
        </w:tc>
      </w:tr>
    </w:tbl>
    <w:p/>
    <w:p>
      <w:pPr>
        <w:pStyle w:val="Heading1"/>
      </w:pPr>
      <w:bookmarkStart w:id="13" w:name="scroll-bookmark-14"/>
      <w:r>
        <w:t>社会保险</w:t>
      </w:r>
      <w:bookmarkEnd w:id="13"/>
    </w:p>
    <w:tbl>
      <w:tblPr>
        <w:tblStyle w:val="ScrollTableNormal"/>
        <w:tblW w:w="5000" w:type="pct"/>
        <w:tblLook w:val="0020"/>
      </w:tblPr>
      <w:tblGrid>
        <w:gridCol w:w="2335"/>
        <w:gridCol w:w="2335"/>
        <w:gridCol w:w="2335"/>
        <w:gridCol w:w="2335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14" w:name="scroll-bookmark-15"/>
      <w:r>
        <w:t>我的设备</w:t>
      </w:r>
      <w:bookmarkEnd w:id="14"/>
    </w:p>
    <w:tbl>
      <w:tblPr>
        <w:tblStyle w:val="ScrollTableNormal"/>
        <w:tblW w:w="5000" w:type="pct"/>
        <w:tblLook w:val="0020"/>
      </w:tblPr>
      <w:tblGrid>
        <w:gridCol w:w="998"/>
        <w:gridCol w:w="2800"/>
        <w:gridCol w:w="1891"/>
        <w:gridCol w:w="1249"/>
        <w:gridCol w:w="1312"/>
        <w:gridCol w:w="1100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地址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verification code will be sent to your phone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ID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15" w:name="scroll-bookmark-16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Samsung account</w:t>
            </w:r>
            <w:bookmarkEnd w:id="15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https://account.samsung.com/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+32474****04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16" w:name="scroll-bookmark-17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Xiaomi Account</w:t>
            </w:r>
            <w:bookmarkEnd w:id="16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6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https://account.xiaomi.com/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+32474****04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190114143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17" w:name="scroll-bookmark-18"/>
      <w:r>
        <w:t>社交网址</w:t>
      </w:r>
      <w:bookmarkEnd w:id="17"/>
    </w:p>
    <w:tbl>
      <w:tblPr>
        <w:tblStyle w:val="ScrollTableNormal"/>
        <w:tblW w:w="5000" w:type="pct"/>
        <w:tblLook w:val="0020"/>
      </w:tblPr>
      <w:tblGrid>
        <w:gridCol w:w="1514"/>
        <w:gridCol w:w="107"/>
        <w:gridCol w:w="3231"/>
        <w:gridCol w:w="2696"/>
        <w:gridCol w:w="1792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18" w:name="scroll-bookmark-19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Twitter</w:t>
            </w:r>
            <w:bookmarkEnd w:id="18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https://twitter.com/home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jmship@yahoo.com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LinseyshX99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19" w:name="scroll-bookmark-20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LinkedIn</w:t>
            </w:r>
            <w:bookmarkEnd w:id="19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jmship@yahoo.com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StellashX99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0" w:name="scroll-bookmark-21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Facebook</w:t>
            </w:r>
            <w:bookmarkEnd w:id="20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jmship@yahoo.com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LinseyshX99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1" w:name="scroll-bookmark-22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instagram</w:t>
            </w:r>
            <w:bookmarkEnd w:id="21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jmship@yahoo.com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</w:tbl>
    <w:p/>
    <w:tbl>
      <w:tblPr>
        <w:tblStyle w:val="ScrollTableNormal"/>
        <w:tblW w:w="5000" w:type="pct"/>
        <w:tblLook w:val="0020"/>
      </w:tblPr>
      <w:tblGrid>
        <w:gridCol w:w="218"/>
        <w:gridCol w:w="1133"/>
        <w:gridCol w:w="4801"/>
        <w:gridCol w:w="1987"/>
        <w:gridCol w:w="121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2" w:name="scroll-bookmark-23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视频</w:t>
            </w:r>
            <w:bookmarkEnd w:id="22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名称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Address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油管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8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https://www.youtube.com/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1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saiboa01@gmail.com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优酷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9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https://i.youku.com/i/index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jxxxxx99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哔哩哔哩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0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https://www.bilibili.com/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474616404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油管下载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1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https://www.freemake.com/nl/free_video_downloader/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Twitter Video Downloader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2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https://www.savetweetvid.com/downloader?s=05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/>
    <w:tbl>
      <w:tblPr>
        <w:tblStyle w:val="ScrollTableNormal"/>
        <w:tblW w:w="5000" w:type="pct"/>
        <w:tblLook w:val="0020"/>
      </w:tblPr>
      <w:tblGrid>
        <w:gridCol w:w="1327"/>
        <w:gridCol w:w="2993"/>
        <w:gridCol w:w="3119"/>
        <w:gridCol w:w="190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3" w:name="scroll-bookmark-24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电邮</w:t>
            </w:r>
            <w:bookmarkEnd w:id="23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名称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地址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4" w:name="scroll-bookmark-25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yahoo</w:t>
            </w:r>
            <w:bookmarkEnd w:id="24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YahooA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LinseyshX99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5" w:name="scroll-bookmark-26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yahoo</w:t>
            </w:r>
            <w:bookmarkEnd w:id="25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YahooB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jmship@yahoo.com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StellashX99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6" w:name="scroll-bookmark-27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163</w:t>
            </w:r>
            <w:bookmarkEnd w:id="26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3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https://mail.163.com/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4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jieminshi@163.com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LinseyshX99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7" w:name="scroll-bookmark-28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outllook</w:t>
            </w:r>
            <w:bookmarkEnd w:id="27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hotmail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jmshi@hotmail.com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28" w:name="scroll-bookmark-29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gmail</w:t>
            </w:r>
            <w:bookmarkEnd w:id="28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gmail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saiboa01@gmail.com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</w:tbl>
    <w:p>
      <w:pPr>
        <w:pStyle w:val="Heading1"/>
      </w:pPr>
      <w:bookmarkStart w:id="29" w:name="scroll-bookmark-30"/>
      <w:r>
        <w:t>我的云</w:t>
      </w:r>
      <w:bookmarkEnd w:id="29"/>
    </w:p>
    <w:tbl>
      <w:tblPr>
        <w:tblStyle w:val="ScrollTableNormal"/>
        <w:tblW w:w="5000" w:type="pct"/>
        <w:tblLook w:val="0020"/>
      </w:tblPr>
      <w:tblGrid>
        <w:gridCol w:w="808"/>
        <w:gridCol w:w="2912"/>
        <w:gridCol w:w="587"/>
        <w:gridCol w:w="1179"/>
        <w:gridCol w:w="1785"/>
        <w:gridCol w:w="1238"/>
        <w:gridCol w:w="770"/>
        <w:gridCol w:w="7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地址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绑定邮箱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绑定手机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0" w:name="scroll-bookmark-31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Google云</w:t>
            </w:r>
            <w:bookmarkEnd w:id="30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https://drive.google.com/drive/my-drive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jmship@yahoo.com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1" w:name="scroll-bookmark-32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百度云</w:t>
            </w:r>
            <w:bookmarkEnd w:id="31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6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https://pan.baidu.com/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tfstest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Dematic99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+32474****04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2" w:name="scroll-bookmark-33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苹果云</w:t>
            </w:r>
            <w:bookmarkEnd w:id="32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https://www.icloud.com/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+32474****04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secret vr: Fuchun, Belgium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33" w:name="scroll-bookmark-34"/>
      <w:r>
        <w:t>股票</w:t>
      </w:r>
      <w:bookmarkEnd w:id="33"/>
    </w:p>
    <w:tbl>
      <w:tblPr>
        <w:tblStyle w:val="ScrollTableNormal"/>
        <w:tblW w:w="5000" w:type="pct"/>
        <w:tblLook w:val="0020"/>
      </w:tblPr>
      <w:tblGrid>
        <w:gridCol w:w="1807"/>
        <w:gridCol w:w="3473"/>
        <w:gridCol w:w="2445"/>
        <w:gridCol w:w="1615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地址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4" w:name="scroll-bookmark-35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De Beursrally</w:t>
            </w:r>
            <w:bookmarkEnd w:id="34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8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https://www.tijd.be/beursrally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35" w:name="scroll-bookmark-36"/>
      <w:r>
        <w:t>手机APPS</w:t>
      </w:r>
      <w:bookmarkEnd w:id="35"/>
    </w:p>
    <w:tbl>
      <w:tblPr>
        <w:tblStyle w:val="ScrollTableNormal"/>
        <w:tblW w:w="5000" w:type="pct"/>
        <w:tblLook w:val="0020"/>
      </w:tblPr>
      <w:tblGrid>
        <w:gridCol w:w="1557"/>
        <w:gridCol w:w="725"/>
        <w:gridCol w:w="2761"/>
        <w:gridCol w:w="1824"/>
        <w:gridCol w:w="2473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Gebruikersnaam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6" w:name="scroll-bookmark-37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WeChat</w:t>
            </w:r>
            <w:bookmarkEnd w:id="36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jieminshi60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jxxxxx99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7" w:name="scroll-bookmark-38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Spotify</w:t>
            </w:r>
            <w:bookmarkEnd w:id="37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jmship@yahoo.com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color w:val="000000"/>
                <w:sz w:val="22"/>
                <w:szCs w:val="22"/>
              </w:rPr>
              <w:t>1159626514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8" w:name="scroll-bookmark-39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Bolero</w:t>
            </w:r>
            <w:bookmarkEnd w:id="38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KBC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0375071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1xxxx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39" w:name="scroll-bookmark-40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Monizze</w:t>
            </w:r>
            <w:bookmarkEnd w:id="39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0" w:name="scroll-bookmark-41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Line</w:t>
            </w:r>
            <w:bookmarkEnd w:id="40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+32474****04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jxxxxx99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1" w:name="scroll-bookmark-42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WAZE</w:t>
            </w:r>
            <w:bookmarkEnd w:id="41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导航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2" w:name="scroll-bookmark-43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Decathlon</w:t>
            </w:r>
            <w:bookmarkEnd w:id="42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43" w:name="scroll-bookmark-44"/>
      <w:r>
        <w:t>工具</w:t>
      </w:r>
      <w:bookmarkEnd w:id="43"/>
    </w:p>
    <w:tbl>
      <w:tblPr>
        <w:tblStyle w:val="ScrollTableNormal"/>
        <w:tblW w:w="5000" w:type="pct"/>
        <w:tblLook w:val="0020"/>
      </w:tblPr>
      <w:tblGrid>
        <w:gridCol w:w="1586"/>
        <w:gridCol w:w="3866"/>
        <w:gridCol w:w="1934"/>
        <w:gridCol w:w="1964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地址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4" w:name="scroll-bookmark-45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twilio</w:t>
            </w:r>
            <w:bookmarkEnd w:id="44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29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https://www.twilio.com/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Jieminsh!0123456789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0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https://www.twiliotraining.com/users/sign_up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Jieminsh!99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5" w:name="scroll-bookmark-46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Adobe Acrobat</w:t>
            </w:r>
            <w:bookmarkEnd w:id="45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1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https://acrobat.adobe.com/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saiboa01@gmail.com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6" w:name="scroll-bookmark-47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OpenAI</w:t>
            </w:r>
            <w:bookmarkEnd w:id="46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2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https://openai.com/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Jieminsh!99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7" w:name="scroll-bookmark-48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DALL·E(OpenAI)</w:t>
            </w:r>
            <w:bookmarkEnd w:id="47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3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https://labs.openai.com/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Jieminsh!99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48" w:name="scroll-bookmark-49"/>
      <w:r>
        <w:t>生活知识篇</w:t>
      </w:r>
      <w:bookmarkEnd w:id="48"/>
    </w:p>
    <w:tbl>
      <w:tblPr>
        <w:tblStyle w:val="ScrollTableNormal"/>
        <w:tblW w:w="5000" w:type="pct"/>
        <w:tblLook w:val="0020"/>
      </w:tblPr>
      <w:tblGrid>
        <w:gridCol w:w="378"/>
        <w:gridCol w:w="3676"/>
        <w:gridCol w:w="3183"/>
        <w:gridCol w:w="2103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地址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49" w:name="scroll-bookmark-50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知乎</w:t>
            </w:r>
            <w:bookmarkEnd w:id="49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4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https://www.zhihu.com/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saiboa@yahoo.com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50" w:name="scroll-bookmark-51"/>
      <w:r>
        <w:t>网络视频教学</w:t>
      </w:r>
      <w:bookmarkEnd w:id="50"/>
    </w:p>
    <w:tbl>
      <w:tblPr>
        <w:tblStyle w:val="ScrollTableNormal"/>
        <w:tblW w:w="5000" w:type="pct"/>
        <w:tblLook w:val="0020"/>
      </w:tblPr>
      <w:tblGrid>
        <w:gridCol w:w="758"/>
        <w:gridCol w:w="3456"/>
        <w:gridCol w:w="3152"/>
        <w:gridCol w:w="1974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51" w:name="scroll-bookmark-52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网易公开课</w:t>
            </w:r>
            <w:bookmarkEnd w:id="51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5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https://open.163.com/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jieminshi</w:t>
            </w:r>
            <w:hyperlink r:id="rId5" w:history="1">
              <w:r>
                <w:rPr>
                  <w:rStyle w:val="Hyperlink"/>
                  <w:rFonts w:ascii="Calibri" w:eastAsia="Calibri" w:hAnsi="Calibri" w:cs="Times New Roman"/>
                  <w:color w:val="339966"/>
                  <w:sz w:val="22"/>
                  <w:szCs w:val="22"/>
                </w:rPr>
                <w:t>@163.com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Linseysh!99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52" w:name="scroll-bookmark-53"/>
      <w:r>
        <w:t>工作</w:t>
      </w:r>
      <w:bookmarkEnd w:id="52"/>
    </w:p>
    <w:tbl>
      <w:tblPr>
        <w:tblStyle w:val="ScrollTableNormal"/>
        <w:tblW w:w="5000" w:type="pct"/>
        <w:tblLook w:val="0020"/>
      </w:tblPr>
      <w:tblGrid>
        <w:gridCol w:w="801"/>
        <w:gridCol w:w="4875"/>
        <w:gridCol w:w="2658"/>
        <w:gridCol w:w="1006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地址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53" w:name="scroll-bookmark-54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Neko</w:t>
            </w:r>
            <w:bookmarkEnd w:id="53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6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https://neko.emea.tld/neko-eu/employees/2241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Windows Single Sign 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54" w:name="scroll-bookmark-55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Acerta</w:t>
            </w:r>
            <w:bookmarkEnd w:id="54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7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https://login.acerta.be/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ON063393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jasmin99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55" w:name="scroll-bookmark-56"/>
      <w:r>
        <w:t>工作软件</w:t>
      </w:r>
      <w:bookmarkEnd w:id="55"/>
    </w:p>
    <w:tbl>
      <w:tblPr>
        <w:tblStyle w:val="ScrollTableNormal"/>
        <w:tblW w:w="5000" w:type="pct"/>
        <w:tblLook w:val="0020"/>
      </w:tblPr>
      <w:tblGrid>
        <w:gridCol w:w="2193"/>
        <w:gridCol w:w="2972"/>
        <w:gridCol w:w="2799"/>
        <w:gridCol w:w="1376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地址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用户名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秘密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56" w:name="scroll-bookmark-57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GitHub</w:t>
            </w:r>
            <w:bookmarkEnd w:id="56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8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https://github.com/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39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jiemin.shi@dematic.com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57" w:name="scroll-bookmark-58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Cypress dashboard</w:t>
            </w:r>
            <w:bookmarkEnd w:id="57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40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https://cloud.cypress.io/login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41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vpc.belgium@dematic.com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Dematic01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bookmarkStart w:id="58" w:name="scroll-bookmark-59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LambdaTest</w:t>
            </w:r>
            <w:bookmarkEnd w:id="58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42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https://www.lambdatest.com/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hyperlink r:id="rId11" w:history="1">
              <w:r>
                <w:rPr>
                  <w:rStyle w:val="Hyperlink"/>
                  <w:rFonts w:ascii="Calibri" w:eastAsia="Calibri" w:hAnsi="Calibri" w:cs="Times New Roman"/>
                  <w:sz w:val="22"/>
                  <w:szCs w:val="22"/>
                </w:rPr>
                <w:t>saiboa01@gmail.com</w:t>
              </w:r>
            </w:hyperlink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59" w:lineRule="auto"/>
              <w:ind w:left="0" w:right="0" w:firstLine="0"/>
              <w:jc w:val="left"/>
              <w:outlineLvl w:val="9"/>
            </w:pPr>
            <w:r>
              <w:rPr>
                <w:rFonts w:ascii="Calibri" w:eastAsia="Calibri" w:hAnsi="Calibri" w:cs="Times New Roman"/>
                <w:sz w:val="22"/>
                <w:szCs w:val="22"/>
              </w:rPr>
              <w:t>JieminshX99</w:t>
            </w:r>
          </w:p>
        </w:tc>
      </w:tr>
    </w:tbl>
    <w:p w:rsidR="006176BC" w:rsidP="00CE2695" w14:paraId="4682C274" w14:textId="2DDF3BA9">
      <w:pPr>
        <w:pStyle w:val="Title"/>
        <w:ind w:firstLine="284"/>
        <w:jc w:val="left"/>
        <w:outlineLvl w:val="9"/>
      </w:pPr>
      <w:bookmarkStart w:id="59" w:name="1"/>
      <w:r>
        <w:rPr>
          <w:sz w:val="36"/>
          <w:szCs w:val="36"/>
        </w:rPr>
        <w:t>我的个人链接</w:t>
      </w:r>
      <w:bookmarkStart w:id="60" w:name="_GoBack"/>
      <w:bookmarkEnd w:id="59"/>
      <w:bookmarkEnd w:id="6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D1"/>
    <w:rsid w:val="006176BC"/>
    <w:rsid w:val="007A67D1"/>
    <w:rsid w:val="00CE2695"/>
    <w:rsid w:val="00D64B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6D7FC8"/>
  <w15:chartTrackingRefBased/>
  <w15:docId w15:val="{3BA0EBCB-F1F2-4DBC-AD9A-F45EA3AE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A67D1"/>
    <w:pPr>
      <w:spacing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TOC3"/>
    <w:next w:val="Normal"/>
    <w:autoRedefine/>
    <w:uiPriority w:val="39"/>
    <w:unhideWhenUsed/>
    <w:rsid w:val="007A67D1"/>
    <w:pPr>
      <w:spacing w:before="120" w:after="0"/>
      <w:ind w:left="0"/>
    </w:pPr>
    <w:rPr>
      <w:b/>
      <w:bCs/>
      <w:iCs/>
      <w:color w:val="404040" w:themeColor="text1" w:themeTint="BF"/>
      <w:szCs w:val="22"/>
    </w:rPr>
  </w:style>
  <w:style w:type="paragraph" w:styleId="Title">
    <w:name w:val="Title"/>
    <w:basedOn w:val="Normal"/>
    <w:link w:val="TitleChar"/>
    <w:qFormat/>
    <w:rsid w:val="007A67D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7A67D1"/>
    <w:rPr>
      <w:rFonts w:ascii="Arial" w:eastAsia="Times New Roman" w:hAnsi="Arial" w:cs="Arial"/>
      <w:b/>
      <w:bCs/>
      <w:color w:val="404040" w:themeColor="text1" w:themeTint="BF"/>
      <w:kern w:val="28"/>
      <w:sz w:val="48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7A67D1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7A67D1"/>
    <w:rPr>
      <w:rFonts w:ascii="Lucida Grande" w:eastAsia="Times New Roman" w:hAnsi="Lucida Grande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6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7D1"/>
    <w:pPr>
      <w:pageBreakBefore/>
      <w:spacing w:before="480" w:line="276" w:lineRule="auto"/>
      <w:outlineLvl w:val="9"/>
    </w:pPr>
    <w:rPr>
      <w:rFonts w:ascii="Arial" w:hAnsi="Arial"/>
      <w:b/>
      <w:bCs/>
      <w:color w:val="404040" w:themeColor="text1" w:themeTint="BF"/>
      <w:sz w:val="28"/>
      <w:szCs w:val="28"/>
    </w:rPr>
  </w:style>
  <w:style w:type="paragraph" w:customStyle="1" w:styleId="SublineHeaderLevel2">
    <w:name w:val="SublineHeader Level2"/>
    <w:basedOn w:val="Normal"/>
    <w:qFormat/>
    <w:rsid w:val="007A67D1"/>
    <w:pPr>
      <w:shd w:val="clear" w:color="auto" w:fill="FFFFFF"/>
      <w:spacing w:before="120"/>
      <w:jc w:val="center"/>
      <w:outlineLvl w:val="0"/>
    </w:pPr>
    <w:rPr>
      <w:rFonts w:cs="Arial"/>
      <w:color w:val="A6A6A6" w:themeColor="background1" w:themeShade="A6"/>
      <w:kern w:val="28"/>
      <w:sz w:val="24"/>
    </w:rPr>
  </w:style>
  <w:style w:type="character" w:styleId="Strong">
    <w:name w:val="Strong"/>
    <w:basedOn w:val="DefaultParagraphFont"/>
    <w:uiPriority w:val="22"/>
    <w:qFormat/>
    <w:rsid w:val="007A67D1"/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67D1"/>
    <w:pPr>
      <w:spacing w:after="100"/>
      <w:ind w:left="400"/>
    </w:pPr>
  </w:style>
  <w:style w:type="table" w:customStyle="1" w:styleId="ScrollCode">
    <w:name w:val="Scroll Code"/>
    <w:basedOn w:val="TableNormal"/>
    <w:uiPriority w:val="99"/>
    <w:qFormat/>
    <w:rsid w:val="00AD7224"/>
    <w:pPr>
      <w:spacing w:after="0"/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TableNormal">
    <w:name w:val="Scroll Table Normal"/>
    <w:basedOn w:val="TableNormal"/>
    <w:uiPriority w:val="99"/>
    <w:qFormat/>
    <w:rsid w:val="00E868FB"/>
    <w:pPr>
      <w:spacing w:after="120"/>
    </w:pPr>
    <w:tblPr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color w:val="00000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/>
      </w:rPr>
    </w:tblStylePr>
  </w:style>
  <w:style w:type="table" w:customStyle="1" w:styleId="ScrollQuote">
    <w:name w:val="Scroll Quote"/>
    <w:basedOn w:val="TableNormal"/>
    <w:uiPriority w:val="99"/>
    <w:qFormat/>
    <w:rsid w:val="00F93E63"/>
    <w:pPr>
      <w:spacing w:after="0"/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Info">
    <w:name w:val="Scroll Info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table" w:customStyle="1" w:styleId="ScrollPanel">
    <w:name w:val="Scroll Panel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team-1636227525209.atlassian.net/wiki/home" TargetMode="External" /><Relationship Id="rId11" Type="http://schemas.openxmlformats.org/officeDocument/2006/relationships/hyperlink" Target="mailto:saiboa01@gmail.com" TargetMode="External" /><Relationship Id="rId12" Type="http://schemas.openxmlformats.org/officeDocument/2006/relationships/hyperlink" Target="https://home.uza.be/" TargetMode="External" /><Relationship Id="rId13" Type="http://schemas.openxmlformats.org/officeDocument/2006/relationships/hyperlink" Target="https://apps.cozo.be/" TargetMode="External" /><Relationship Id="rId14" Type="http://schemas.openxmlformats.org/officeDocument/2006/relationships/hyperlink" Target="https://www.mydkv.be/" TargetMode="External" /><Relationship Id="rId15" Type="http://schemas.openxmlformats.org/officeDocument/2006/relationships/hyperlink" Target="https://account.samsung.com/" TargetMode="External" /><Relationship Id="rId16" Type="http://schemas.openxmlformats.org/officeDocument/2006/relationships/hyperlink" Target="https://account.xiaomi.com/" TargetMode="External" /><Relationship Id="rId17" Type="http://schemas.openxmlformats.org/officeDocument/2006/relationships/hyperlink" Target="https://twitter.com/home" TargetMode="External" /><Relationship Id="rId18" Type="http://schemas.openxmlformats.org/officeDocument/2006/relationships/hyperlink" Target="https://www.youtube.com/" TargetMode="External" /><Relationship Id="rId19" Type="http://schemas.openxmlformats.org/officeDocument/2006/relationships/hyperlink" Target="https://i.youku.com/i/index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bilibili.com/" TargetMode="External" /><Relationship Id="rId21" Type="http://schemas.openxmlformats.org/officeDocument/2006/relationships/hyperlink" Target="https://www.freemake.com/nl/free_video_downloader/" TargetMode="External" /><Relationship Id="rId22" Type="http://schemas.openxmlformats.org/officeDocument/2006/relationships/hyperlink" Target="https://www.savetweetvid.com/downloader?s=05" TargetMode="External" /><Relationship Id="rId23" Type="http://schemas.openxmlformats.org/officeDocument/2006/relationships/hyperlink" Target="https://mail.163.com/" TargetMode="External" /><Relationship Id="rId24" Type="http://schemas.openxmlformats.org/officeDocument/2006/relationships/hyperlink" Target="mailto:jieminshi@163.com" TargetMode="External" /><Relationship Id="rId25" Type="http://schemas.openxmlformats.org/officeDocument/2006/relationships/hyperlink" Target="https://drive.google.com/drive/my-drive" TargetMode="External" /><Relationship Id="rId26" Type="http://schemas.openxmlformats.org/officeDocument/2006/relationships/hyperlink" Target="https://pan.baidu.com/" TargetMode="External" /><Relationship Id="rId27" Type="http://schemas.openxmlformats.org/officeDocument/2006/relationships/hyperlink" Target="https://www.icloud.com/" TargetMode="External" /><Relationship Id="rId28" Type="http://schemas.openxmlformats.org/officeDocument/2006/relationships/hyperlink" Target="https://www.tijd.be/beursrally" TargetMode="External" /><Relationship Id="rId29" Type="http://schemas.openxmlformats.org/officeDocument/2006/relationships/hyperlink" Target="https://www.twilio.com/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twiliotraining.com/users/sign_up" TargetMode="External" /><Relationship Id="rId31" Type="http://schemas.openxmlformats.org/officeDocument/2006/relationships/hyperlink" Target="https://acrobat.adobe.com/" TargetMode="External" /><Relationship Id="rId32" Type="http://schemas.openxmlformats.org/officeDocument/2006/relationships/hyperlink" Target="https://openai.com/" TargetMode="External" /><Relationship Id="rId33" Type="http://schemas.openxmlformats.org/officeDocument/2006/relationships/hyperlink" Target="https://labs.openai.com/" TargetMode="External" /><Relationship Id="rId34" Type="http://schemas.openxmlformats.org/officeDocument/2006/relationships/hyperlink" Target="https://www.zhihu.com/" TargetMode="External" /><Relationship Id="rId35" Type="http://schemas.openxmlformats.org/officeDocument/2006/relationships/hyperlink" Target="https://open.163.com/" TargetMode="External" /><Relationship Id="rId36" Type="http://schemas.openxmlformats.org/officeDocument/2006/relationships/hyperlink" Target="https://neko.emea.tld/neko-eu/employees/2241" TargetMode="External" /><Relationship Id="rId37" Type="http://schemas.openxmlformats.org/officeDocument/2006/relationships/hyperlink" Target="https://login.acerta.be/" TargetMode="External" /><Relationship Id="rId38" Type="http://schemas.openxmlformats.org/officeDocument/2006/relationships/hyperlink" Target="https://github.com/" TargetMode="External" /><Relationship Id="rId39" Type="http://schemas.openxmlformats.org/officeDocument/2006/relationships/hyperlink" Target="mailto:jmshi@hotmail.com" TargetMode="External" /><Relationship Id="rId4" Type="http://schemas.openxmlformats.org/officeDocument/2006/relationships/hyperlink" Target="https://www.antwerpen.be/nl/overzicht/a-kaart" TargetMode="External" /><Relationship Id="rId40" Type="http://schemas.openxmlformats.org/officeDocument/2006/relationships/hyperlink" Target="https://cloud.cypress.io/login" TargetMode="External" /><Relationship Id="rId41" Type="http://schemas.openxmlformats.org/officeDocument/2006/relationships/hyperlink" Target="mailto:vpc.belgium@dematic.com" TargetMode="External" /><Relationship Id="rId42" Type="http://schemas.openxmlformats.org/officeDocument/2006/relationships/hyperlink" Target="https://www.lambdatest.com/" TargetMode="External" /><Relationship Id="rId43" Type="http://schemas.openxmlformats.org/officeDocument/2006/relationships/theme" Target="theme/theme1.xml" /><Relationship Id="rId44" Type="http://schemas.openxmlformats.org/officeDocument/2006/relationships/numbering" Target="numbering.xml" /><Relationship Id="rId45" Type="http://schemas.openxmlformats.org/officeDocument/2006/relationships/styles" Target="styles.xml" /><Relationship Id="rId5" Type="http://schemas.openxmlformats.org/officeDocument/2006/relationships/hyperlink" Target="mailto:jmship@yahoo.com" TargetMode="External" /><Relationship Id="rId6" Type="http://schemas.openxmlformats.org/officeDocument/2006/relationships/hyperlink" Target="https://www.myseat.be/SESplashPage?inst=3V" TargetMode="External" /><Relationship Id="rId7" Type="http://schemas.openxmlformats.org/officeDocument/2006/relationships/hyperlink" Target="mailto:saiboa@yahoo.com" TargetMode="External" /><Relationship Id="rId8" Type="http://schemas.openxmlformats.org/officeDocument/2006/relationships/hyperlink" Target="https://www.prd.base.be/nl/klantenzone" TargetMode="External" /><Relationship Id="rId9" Type="http://schemas.openxmlformats.org/officeDocument/2006/relationships/hyperlink" Target="https://www.orange.be/nl/e-services/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Vysochyn, Mykola (ext)</dc:creator>
  <cp:lastModifiedBy>Vysochyn, Mykola (ext)</cp:lastModifiedBy>
  <cp:revision>2</cp:revision>
  <dcterms:created xsi:type="dcterms:W3CDTF">2020-09-14T17:03:00Z</dcterms:created>
  <dcterms:modified xsi:type="dcterms:W3CDTF">2020-09-14T17:41:00Z</dcterms:modified>
</cp:coreProperties>
</file>